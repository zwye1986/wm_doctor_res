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24" w:rsidRDefault="00D42324" w:rsidP="00D42324">
      <w:pPr>
        <w:jc w:val="left"/>
        <w:rPr>
          <w:rFonts w:eastAsia="黑体"/>
          <w:sz w:val="28"/>
        </w:rPr>
      </w:pPr>
      <w:r>
        <w:rPr>
          <w:rFonts w:ascii="宋体" w:hAnsi="宋体" w:hint="eastAsia"/>
        </w:rPr>
        <w:t>编号：</w:t>
      </w:r>
      <w:r>
        <w:rPr>
          <w:rFonts w:eastAsia="黑体"/>
        </w:rPr>
        <w:t>AF/SQ-07/01.0</w:t>
      </w:r>
    </w:p>
    <w:p w:rsidR="00D42324" w:rsidRDefault="00D42324" w:rsidP="00D42324">
      <w:pPr>
        <w:jc w:val="center"/>
        <w:rPr>
          <w:rFonts w:ascii="黑体" w:eastAsia="黑体"/>
          <w:sz w:val="28"/>
        </w:rPr>
      </w:pPr>
      <w:r>
        <w:rPr>
          <w:rFonts w:eastAsia="黑体" w:hint="eastAsia"/>
          <w:sz w:val="28"/>
        </w:rPr>
        <w:t>暂停</w:t>
      </w:r>
      <w:r>
        <w:rPr>
          <w:rFonts w:eastAsia="黑体"/>
          <w:sz w:val="28"/>
        </w:rPr>
        <w:t>/</w:t>
      </w:r>
      <w:r>
        <w:rPr>
          <w:rFonts w:eastAsia="黑体" w:hint="eastAsia"/>
          <w:sz w:val="28"/>
        </w:rPr>
        <w:t>终止研究报告</w:t>
      </w:r>
    </w:p>
    <w:p w:rsidR="00D42324" w:rsidRDefault="00D42324" w:rsidP="00D423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2130"/>
        <w:gridCol w:w="2132"/>
      </w:tblGrid>
      <w:tr w:rsidR="00D42324" w:rsidTr="00D42324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>
            <w:pPr>
              <w:jc w:val="center"/>
            </w:pPr>
            <w:r>
              <w:rPr>
                <w:rFonts w:hAnsi="宋体" w:hint="eastAsia"/>
              </w:rPr>
              <w:t>项目</w:t>
            </w:r>
          </w:p>
        </w:tc>
        <w:tc>
          <w:tcPr>
            <w:tcW w:w="6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>
            <w:pPr>
              <w:rPr>
                <w:rFonts w:ascii="楷体_GB2312" w:eastAsia="楷体_GB2312"/>
              </w:rPr>
            </w:pPr>
            <w:r w:rsidRPr="00E50C63">
              <w:rPr>
                <w:rFonts w:ascii="楷体_GB2312" w:eastAsia="楷体_GB2312" w:hAnsi="楷体_GB2312"/>
                <w:szCs w:val="21"/>
              </w:rPr>
              <w:t>${projName}</w:t>
            </w:r>
          </w:p>
        </w:tc>
      </w:tr>
      <w:tr w:rsidR="00D42324" w:rsidTr="00D42324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期类别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>
            <w:pPr>
              <w:rPr>
                <w:rFonts w:ascii="楷体_GB2312" w:eastAsia="楷体_GB2312"/>
              </w:rPr>
            </w:pPr>
            <w:r w:rsidRPr="00E50C63">
              <w:rPr>
                <w:rFonts w:ascii="楷体_GB2312" w:eastAsia="楷体_GB2312" w:hAnsi="楷体_GB2312"/>
                <w:szCs w:val="21"/>
              </w:rPr>
              <w:t>${projSubTypeName}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项目来源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>
            <w:pPr>
              <w:rPr>
                <w:rFonts w:ascii="楷体_GB2312" w:eastAsia="楷体_GB2312"/>
              </w:rPr>
            </w:pPr>
            <w:r w:rsidRPr="00E50C63">
              <w:rPr>
                <w:rFonts w:ascii="楷体_GB2312" w:eastAsia="楷体_GB2312" w:hAnsi="楷体_GB2312"/>
                <w:szCs w:val="21"/>
              </w:rPr>
              <w:t>${projDeclarer}</w:t>
            </w:r>
          </w:p>
        </w:tc>
      </w:tr>
      <w:tr w:rsidR="00D42324" w:rsidTr="00D42324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专业组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>
            <w:pPr>
              <w:rPr>
                <w:rFonts w:ascii="楷体_GB2312" w:eastAsia="楷体_GB2312"/>
              </w:rPr>
            </w:pPr>
            <w:r w:rsidRPr="00E50C63">
              <w:rPr>
                <w:rFonts w:ascii="楷体_GB2312" w:eastAsia="楷体_GB2312" w:hAnsi="楷体_GB2312"/>
                <w:szCs w:val="21"/>
              </w:rPr>
              <w:t>${applyDeptName}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主要研究者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>
            <w:pPr>
              <w:rPr>
                <w:rFonts w:ascii="楷体_GB2312" w:eastAsia="楷体_GB2312"/>
              </w:rPr>
            </w:pPr>
            <w:r w:rsidRPr="00E50C63">
              <w:rPr>
                <w:rFonts w:ascii="楷体_GB2312" w:eastAsia="楷体_GB2312" w:hAnsi="楷体_GB2312"/>
                <w:szCs w:val="21"/>
              </w:rPr>
              <w:t>${applyUserName}</w:t>
            </w:r>
          </w:p>
        </w:tc>
      </w:tr>
    </w:tbl>
    <w:p w:rsidR="00D42324" w:rsidRDefault="00D42324" w:rsidP="00D42324"/>
    <w:p w:rsidR="00D42324" w:rsidRDefault="00D42324" w:rsidP="00D42324">
      <w:pPr>
        <w:numPr>
          <w:ilvl w:val="0"/>
          <w:numId w:val="5"/>
        </w:numPr>
        <w:rPr>
          <w:rFonts w:eastAsia="黑体"/>
          <w:sz w:val="24"/>
        </w:rPr>
      </w:pPr>
      <w:r>
        <w:rPr>
          <w:rFonts w:eastAsia="黑体" w:hint="eastAsia"/>
          <w:sz w:val="24"/>
        </w:rPr>
        <w:t>一般信息</w:t>
      </w:r>
    </w:p>
    <w:p w:rsidR="00D42324" w:rsidRDefault="00D42324" w:rsidP="00D42324">
      <w:pPr>
        <w:numPr>
          <w:ilvl w:val="0"/>
          <w:numId w:val="6"/>
        </w:numPr>
        <w:tabs>
          <w:tab w:val="left" w:pos="420"/>
        </w:tabs>
        <w:rPr>
          <w:rFonts w:ascii="宋体" w:hAnsi="宋体"/>
        </w:rPr>
      </w:pPr>
      <w:r>
        <w:rPr>
          <w:rFonts w:ascii="宋体" w:hAnsi="宋体" w:hint="eastAsia"/>
        </w:rPr>
        <w:t>研究开始日期：</w:t>
      </w:r>
      <w:r w:rsidRPr="00E50C63">
        <w:rPr>
          <w:rFonts w:ascii="楷体_GB2312" w:eastAsia="楷体_GB2312" w:hAnsi="楷体_GB2312"/>
          <w:szCs w:val="21"/>
        </w:rPr>
        <w:t>${projStartTime}</w:t>
      </w:r>
    </w:p>
    <w:p w:rsidR="00D42324" w:rsidRDefault="00D42324" w:rsidP="00D42324">
      <w:pPr>
        <w:numPr>
          <w:ilvl w:val="0"/>
          <w:numId w:val="6"/>
        </w:numPr>
        <w:tabs>
          <w:tab w:val="left" w:pos="420"/>
        </w:tabs>
        <w:rPr>
          <w:rFonts w:ascii="宋体" w:hAnsi="宋体"/>
        </w:rPr>
      </w:pPr>
      <w:r>
        <w:rPr>
          <w:rFonts w:ascii="宋体" w:hAnsi="宋体" w:hint="eastAsia"/>
        </w:rPr>
        <w:t>研究暂停/终止日期：</w:t>
      </w:r>
      <w:r w:rsidRPr="00E50C63">
        <w:rPr>
          <w:rFonts w:ascii="楷体_GB2312" w:eastAsia="楷体_GB2312" w:hAnsi="楷体_GB2312"/>
          <w:szCs w:val="21"/>
        </w:rPr>
        <w:t>${projEndTime}</w:t>
      </w:r>
    </w:p>
    <w:p w:rsidR="00D42324" w:rsidRDefault="00D42324" w:rsidP="00D42324">
      <w:pPr>
        <w:rPr>
          <w:rFonts w:ascii="宋体" w:hAnsi="宋体"/>
        </w:rPr>
      </w:pPr>
    </w:p>
    <w:p w:rsidR="00D42324" w:rsidRDefault="00D42324" w:rsidP="00D42324">
      <w:pPr>
        <w:numPr>
          <w:ilvl w:val="0"/>
          <w:numId w:val="7"/>
        </w:numPr>
        <w:spacing w:line="12" w:lineRule="atLeast"/>
        <w:rPr>
          <w:rFonts w:eastAsia="黑体"/>
          <w:sz w:val="24"/>
        </w:rPr>
      </w:pPr>
      <w:r>
        <w:rPr>
          <w:rFonts w:eastAsia="黑体" w:hint="eastAsia"/>
          <w:sz w:val="24"/>
        </w:rPr>
        <w:t>受试者信息</w:t>
      </w:r>
    </w:p>
    <w:p w:rsidR="00D42324" w:rsidRPr="00E50C63" w:rsidRDefault="00D42324" w:rsidP="00D42324">
      <w:pPr>
        <w:numPr>
          <w:ilvl w:val="0"/>
          <w:numId w:val="8"/>
        </w:numPr>
        <w:tabs>
          <w:tab w:val="left" w:pos="420"/>
        </w:tabs>
        <w:spacing w:line="12" w:lineRule="atLeast"/>
        <w:rPr>
          <w:rFonts w:ascii="楷体_GB2312" w:eastAsia="楷体_GB2312" w:hAnsi="楷体_GB2312"/>
          <w:szCs w:val="21"/>
        </w:rPr>
      </w:pPr>
      <w:r>
        <w:rPr>
          <w:rFonts w:hint="eastAsia"/>
        </w:rPr>
        <w:t>合同研究总例数：</w:t>
      </w:r>
      <w:r w:rsidRPr="00E50C63">
        <w:rPr>
          <w:rFonts w:ascii="楷体_GB2312" w:eastAsia="楷体_GB2312" w:hAnsi="楷体_GB2312"/>
          <w:szCs w:val="21"/>
        </w:rPr>
        <w:t>${patientCount}</w:t>
      </w:r>
    </w:p>
    <w:p w:rsidR="00D42324" w:rsidRDefault="00D42324" w:rsidP="00D42324">
      <w:pPr>
        <w:numPr>
          <w:ilvl w:val="0"/>
          <w:numId w:val="8"/>
        </w:numPr>
        <w:tabs>
          <w:tab w:val="left" w:pos="420"/>
        </w:tabs>
        <w:rPr>
          <w:b/>
          <w:bCs/>
        </w:rPr>
      </w:pPr>
      <w:r>
        <w:rPr>
          <w:rFonts w:hint="eastAsia"/>
        </w:rPr>
        <w:t>已入组例数：</w:t>
      </w:r>
      <w:r w:rsidRPr="00E50C63">
        <w:rPr>
          <w:rFonts w:ascii="楷体_GB2312" w:eastAsia="楷体_GB2312" w:hAnsi="楷体_GB2312"/>
          <w:szCs w:val="21"/>
        </w:rPr>
        <w:t>${inPatientNum}</w:t>
      </w:r>
    </w:p>
    <w:p w:rsidR="00D42324" w:rsidRDefault="00D42324" w:rsidP="00D42324">
      <w:pPr>
        <w:numPr>
          <w:ilvl w:val="0"/>
          <w:numId w:val="8"/>
        </w:numPr>
        <w:tabs>
          <w:tab w:val="left" w:pos="420"/>
        </w:tabs>
        <w:rPr>
          <w:b/>
          <w:bCs/>
        </w:rPr>
      </w:pPr>
      <w:r>
        <w:rPr>
          <w:rFonts w:hint="eastAsia"/>
        </w:rPr>
        <w:t>完成观察例数：</w:t>
      </w:r>
      <w:r w:rsidRPr="00E50C63">
        <w:rPr>
          <w:rFonts w:ascii="楷体_GB2312" w:eastAsia="楷体_GB2312" w:hAnsi="楷体_GB2312"/>
          <w:szCs w:val="21"/>
        </w:rPr>
        <w:t>${finishPatientNum}</w:t>
      </w:r>
    </w:p>
    <w:p w:rsidR="00D42324" w:rsidRDefault="00D42324" w:rsidP="00D42324">
      <w:pPr>
        <w:numPr>
          <w:ilvl w:val="0"/>
          <w:numId w:val="8"/>
        </w:numPr>
        <w:tabs>
          <w:tab w:val="left" w:pos="420"/>
        </w:tabs>
      </w:pPr>
      <w:r>
        <w:rPr>
          <w:rFonts w:hint="eastAsia"/>
        </w:rPr>
        <w:t>提前退出例数：</w:t>
      </w:r>
      <w:r w:rsidRPr="00E50C63">
        <w:rPr>
          <w:rFonts w:ascii="楷体_GB2312" w:eastAsia="楷体_GB2312" w:hAnsi="楷体_GB2312"/>
          <w:szCs w:val="21"/>
        </w:rPr>
        <w:t>${termiPatientNum}</w:t>
      </w:r>
    </w:p>
    <w:p w:rsidR="00D42324" w:rsidRDefault="00D42324" w:rsidP="00D42324">
      <w:pPr>
        <w:numPr>
          <w:ilvl w:val="0"/>
          <w:numId w:val="8"/>
        </w:numPr>
        <w:tabs>
          <w:tab w:val="left" w:pos="420"/>
        </w:tabs>
      </w:pPr>
      <w:r>
        <w:rPr>
          <w:rFonts w:hint="eastAsia"/>
        </w:rPr>
        <w:t>严重不良事件例数：</w:t>
      </w:r>
      <w:r w:rsidRPr="00E50C63">
        <w:rPr>
          <w:rFonts w:ascii="楷体_GB2312" w:eastAsia="楷体_GB2312" w:hAnsi="楷体_GB2312"/>
          <w:szCs w:val="21"/>
        </w:rPr>
        <w:t>${saeNum}</w:t>
      </w:r>
    </w:p>
    <w:p w:rsidR="00D42324" w:rsidRPr="00E33A2D" w:rsidRDefault="00D42324" w:rsidP="00D42324">
      <w:pPr>
        <w:numPr>
          <w:ilvl w:val="0"/>
          <w:numId w:val="8"/>
        </w:numPr>
        <w:tabs>
          <w:tab w:val="left" w:pos="420"/>
        </w:tabs>
        <w:rPr>
          <w:b/>
          <w:bCs/>
        </w:rPr>
      </w:pPr>
      <w:r>
        <w:rPr>
          <w:rFonts w:hint="eastAsia"/>
        </w:rPr>
        <w:t>已报告的严重不良事件例数：</w:t>
      </w:r>
      <w:r w:rsidRPr="00E50C63">
        <w:rPr>
          <w:rFonts w:ascii="楷体_GB2312" w:eastAsia="楷体_GB2312" w:hAnsi="楷体_GB2312"/>
          <w:szCs w:val="21"/>
        </w:rPr>
        <w:t>${saeReportNum}</w:t>
      </w:r>
    </w:p>
    <w:p w:rsidR="00E33A2D" w:rsidRDefault="00E33A2D" w:rsidP="00E33A2D">
      <w:pPr>
        <w:tabs>
          <w:tab w:val="left" w:pos="420"/>
        </w:tabs>
        <w:ind w:left="420"/>
        <w:rPr>
          <w:b/>
          <w:bCs/>
        </w:rPr>
      </w:pPr>
    </w:p>
    <w:p w:rsidR="00D42324" w:rsidRDefault="009D59DF" w:rsidP="009D59D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</w:t>
      </w:r>
      <w:r w:rsidR="00D42324">
        <w:rPr>
          <w:rFonts w:ascii="黑体" w:eastAsia="黑体" w:hAnsi="黑体" w:hint="eastAsia"/>
          <w:sz w:val="24"/>
        </w:rPr>
        <w:t>暂停/终止研究的原因</w:t>
      </w:r>
    </w:p>
    <w:p w:rsidR="00D42324" w:rsidRPr="00E50C63" w:rsidRDefault="00D42324" w:rsidP="00D42324">
      <w:pPr>
        <w:ind w:firstLine="420"/>
        <w:rPr>
          <w:rFonts w:ascii="楷体_GB2312" w:eastAsia="楷体_GB2312" w:hAnsi="楷体_GB2312"/>
          <w:szCs w:val="21"/>
        </w:rPr>
      </w:pPr>
      <w:r w:rsidRPr="00E50C63">
        <w:rPr>
          <w:rFonts w:ascii="楷体_GB2312" w:eastAsia="楷体_GB2312" w:hAnsi="楷体_GB2312"/>
          <w:szCs w:val="21"/>
        </w:rPr>
        <w:t>${termiProjReason}</w:t>
      </w:r>
    </w:p>
    <w:p w:rsidR="00E33A2D" w:rsidRDefault="00E33A2D" w:rsidP="00D42324">
      <w:pPr>
        <w:ind w:firstLine="420"/>
      </w:pPr>
    </w:p>
    <w:p w:rsidR="00D42324" w:rsidRDefault="00D42324" w:rsidP="00D42324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四、有序终止研究的程序</w:t>
      </w:r>
    </w:p>
    <w:p w:rsidR="00D42324" w:rsidRDefault="00D42324" w:rsidP="00D42324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是否要求召回已完成研究的受试者进行随访：</w:t>
      </w:r>
      <w:r w:rsidRPr="00E50C63">
        <w:rPr>
          <w:rFonts w:ascii="楷体_GB2312" w:eastAsia="楷体_GB2312" w:hAnsi="楷体_GB2312"/>
          <w:szCs w:val="21"/>
        </w:rPr>
        <w:t>${termiProjProgram1}</w:t>
      </w:r>
      <w:r>
        <w:rPr>
          <w:rFonts w:ascii="楷体_GB2312" w:eastAsia="楷体_GB2312" w:hAnsi="楷体_GB2312" w:hint="eastAsia"/>
          <w:szCs w:val="21"/>
        </w:rPr>
        <w:t>→请说明：</w:t>
      </w:r>
      <w:r w:rsidRPr="00E50C63">
        <w:rPr>
          <w:rFonts w:ascii="楷体_GB2312" w:eastAsia="楷体_GB2312" w:hAnsi="楷体_GB2312"/>
          <w:szCs w:val="21"/>
        </w:rPr>
        <w:t>${program1Explain}</w:t>
      </w:r>
    </w:p>
    <w:p w:rsidR="00D42324" w:rsidRDefault="00D42324" w:rsidP="00D42324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是否通知在研的受试者，研究已经提前终止：</w:t>
      </w:r>
      <w:r w:rsidRPr="00E50C63">
        <w:rPr>
          <w:rFonts w:ascii="楷体_GB2312" w:eastAsia="楷体_GB2312" w:hAnsi="楷体_GB2312"/>
          <w:szCs w:val="21"/>
        </w:rPr>
        <w:t>${termiProjProgram2}</w:t>
      </w:r>
      <w:r>
        <w:rPr>
          <w:rFonts w:ascii="楷体_GB2312" w:eastAsia="楷体_GB2312" w:hAnsi="楷体_GB2312" w:hint="eastAsia"/>
          <w:szCs w:val="21"/>
        </w:rPr>
        <w:t>→请说明：</w:t>
      </w:r>
      <w:r w:rsidRPr="00E50C63">
        <w:rPr>
          <w:rFonts w:ascii="楷体_GB2312" w:eastAsia="楷体_GB2312" w:hAnsi="楷体_GB2312"/>
          <w:szCs w:val="21"/>
        </w:rPr>
        <w:t>${program2Explain}</w:t>
      </w:r>
    </w:p>
    <w:p w:rsidR="00D42324" w:rsidRDefault="00D42324" w:rsidP="00D42324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在研受试者是否提前终止研究：</w:t>
      </w:r>
      <w:r w:rsidRPr="00E50C63">
        <w:rPr>
          <w:rFonts w:ascii="楷体_GB2312" w:eastAsia="楷体_GB2312" w:hAnsi="楷体_GB2312"/>
          <w:szCs w:val="21"/>
        </w:rPr>
        <w:t>${termiProjProgram3}</w:t>
      </w:r>
    </w:p>
    <w:p w:rsidR="00D42324" w:rsidRDefault="00D42324" w:rsidP="00D42324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提前终止研究受试者的后续医疗与随访安排：</w:t>
      </w:r>
      <w:r w:rsidRPr="00E50C63">
        <w:rPr>
          <w:rFonts w:ascii="楷体_GB2312" w:eastAsia="楷体_GB2312" w:hAnsi="楷体_GB2312"/>
          <w:szCs w:val="21"/>
        </w:rPr>
        <w:t>${termiProjProgram4}</w:t>
      </w:r>
      <w:r>
        <w:rPr>
          <w:rFonts w:ascii="楷体_GB2312" w:eastAsia="楷体_GB2312" w:hAnsi="楷体_GB2312" w:hint="eastAsia"/>
          <w:szCs w:val="21"/>
        </w:rPr>
        <w:t>→请说明：</w:t>
      </w:r>
      <w:r w:rsidRPr="00E50C63">
        <w:rPr>
          <w:rFonts w:ascii="楷体_GB2312" w:eastAsia="楷体_GB2312" w:hAnsi="楷体_GB2312"/>
          <w:szCs w:val="21"/>
        </w:rPr>
        <w:t>${program4Explain}</w:t>
      </w:r>
      <w:bookmarkStart w:id="0" w:name="_GoBack"/>
      <w:bookmarkEnd w:id="0"/>
    </w:p>
    <w:p w:rsidR="00D42324" w:rsidRDefault="00D42324" w:rsidP="00D42324">
      <w:pPr>
        <w:ind w:left="84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1"/>
        <w:gridCol w:w="2130"/>
      </w:tblGrid>
      <w:tr w:rsidR="00D42324" w:rsidTr="00D42324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申请人签字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 w:rsidP="00D42324">
            <w:pPr>
              <w:jc w:val="center"/>
              <w:rPr>
                <w:rFonts w:ascii="楷体_GB2312" w:eastAsia="楷体_GB2312"/>
              </w:rPr>
            </w:pPr>
            <w:r w:rsidRPr="00E50C63">
              <w:rPr>
                <w:rFonts w:ascii="楷体_GB2312" w:eastAsia="楷体_GB2312" w:hAnsi="楷体_GB2312"/>
                <w:szCs w:val="21"/>
              </w:rPr>
              <w:t>${applyManName}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324" w:rsidRDefault="00D42324" w:rsidP="00D42324">
            <w:pPr>
              <w:jc w:val="center"/>
              <w:rPr>
                <w:rFonts w:ascii="楷体_GB2312" w:eastAsia="楷体_GB2312"/>
              </w:rPr>
            </w:pPr>
            <w:r w:rsidRPr="00E50C63">
              <w:rPr>
                <w:rFonts w:ascii="楷体_GB2312" w:eastAsia="楷体_GB2312" w:hAnsi="楷体_GB2312"/>
                <w:szCs w:val="21"/>
              </w:rPr>
              <w:t>${applyDate}</w:t>
            </w:r>
          </w:p>
        </w:tc>
      </w:tr>
    </w:tbl>
    <w:p w:rsidR="00D42324" w:rsidRDefault="00D42324" w:rsidP="00D42324">
      <w:pPr>
        <w:rPr>
          <w:sz w:val="24"/>
        </w:rPr>
      </w:pPr>
    </w:p>
    <w:p w:rsidR="00D42324" w:rsidRDefault="00D42324" w:rsidP="00D42324">
      <w:pPr>
        <w:rPr>
          <w:rFonts w:ascii="Angsana New" w:cs="Arial Unicode MS"/>
          <w:vanish/>
          <w:sz w:val="14"/>
          <w:szCs w:val="14"/>
          <w:lang w:val="en-GB"/>
        </w:rPr>
      </w:pPr>
    </w:p>
    <w:p w:rsidR="00D42324" w:rsidRDefault="00D42324" w:rsidP="00D42324">
      <w:pPr>
        <w:rPr>
          <w:rFonts w:ascii="Arial Unicode MS" w:eastAsia="Arial Unicode MS" w:hAnsi="Arial Unicode MS"/>
          <w:vanish/>
          <w:sz w:val="24"/>
        </w:rPr>
      </w:pPr>
    </w:p>
    <w:p w:rsidR="00E37488" w:rsidRPr="00D42324" w:rsidRDefault="00E37488" w:rsidP="00D42324"/>
    <w:sectPr w:rsidR="00E37488" w:rsidRPr="00D4232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4D4" w:rsidRDefault="00A014D4">
      <w:r>
        <w:separator/>
      </w:r>
    </w:p>
  </w:endnote>
  <w:endnote w:type="continuationSeparator" w:id="0">
    <w:p w:rsidR="00A014D4" w:rsidRDefault="00A0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245C34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50309" w:rsidRDefault="00B5030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B5030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4D4" w:rsidRDefault="00A014D4">
      <w:r>
        <w:separator/>
      </w:r>
    </w:p>
  </w:footnote>
  <w:footnote w:type="continuationSeparator" w:id="0">
    <w:p w:rsidR="00A014D4" w:rsidRDefault="00A01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0000000C"/>
    <w:multiLevelType w:val="singleLevel"/>
    <w:tmpl w:val="0000000C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5">
    <w:nsid w:val="0E7C6326"/>
    <w:multiLevelType w:val="singleLevel"/>
    <w:tmpl w:val="55DC32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6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8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4"/>
    <w:lvlOverride w:ilvl="0">
      <w:startOverride w:val="2"/>
    </w:lvlOverride>
  </w:num>
  <w:num w:numId="8">
    <w:abstractNumId w:val="1"/>
  </w:num>
  <w:num w:numId="9">
    <w:abstractNumId w:val="3"/>
    <w:lvlOverride w:ilvl="0">
      <w:startOverride w:val="3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19E2"/>
    <w:rsid w:val="0007773B"/>
    <w:rsid w:val="000B4419"/>
    <w:rsid w:val="000F7247"/>
    <w:rsid w:val="00245C34"/>
    <w:rsid w:val="00283D4D"/>
    <w:rsid w:val="00315D0B"/>
    <w:rsid w:val="00515D36"/>
    <w:rsid w:val="00542A24"/>
    <w:rsid w:val="005E1F21"/>
    <w:rsid w:val="006138D3"/>
    <w:rsid w:val="006538E7"/>
    <w:rsid w:val="006A5A08"/>
    <w:rsid w:val="006F2253"/>
    <w:rsid w:val="0071392C"/>
    <w:rsid w:val="007A05DD"/>
    <w:rsid w:val="007A52CD"/>
    <w:rsid w:val="007D1520"/>
    <w:rsid w:val="008C721D"/>
    <w:rsid w:val="009030DC"/>
    <w:rsid w:val="00995796"/>
    <w:rsid w:val="009D59DF"/>
    <w:rsid w:val="00A014D4"/>
    <w:rsid w:val="00AB3C07"/>
    <w:rsid w:val="00AD6BC0"/>
    <w:rsid w:val="00AF418E"/>
    <w:rsid w:val="00B50309"/>
    <w:rsid w:val="00B66F3A"/>
    <w:rsid w:val="00B93E91"/>
    <w:rsid w:val="00BD5DA0"/>
    <w:rsid w:val="00C00BE1"/>
    <w:rsid w:val="00C0334F"/>
    <w:rsid w:val="00C75BF1"/>
    <w:rsid w:val="00CE2B7C"/>
    <w:rsid w:val="00D27B39"/>
    <w:rsid w:val="00D32F67"/>
    <w:rsid w:val="00D336D8"/>
    <w:rsid w:val="00D42324"/>
    <w:rsid w:val="00DB70B8"/>
    <w:rsid w:val="00E33A2D"/>
    <w:rsid w:val="00E37488"/>
    <w:rsid w:val="00E50C63"/>
    <w:rsid w:val="00EB02C1"/>
    <w:rsid w:val="00EE5F87"/>
    <w:rsid w:val="00F53370"/>
    <w:rsid w:val="00F65038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link w:val="Char0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  <w:style w:type="character" w:customStyle="1" w:styleId="Char0">
    <w:name w:val="标题 Char"/>
    <w:basedOn w:val="a0"/>
    <w:link w:val="a7"/>
    <w:rsid w:val="00DB70B8"/>
    <w:rPr>
      <w:rFonts w:cs="Angsana New"/>
      <w:b/>
      <w:bCs/>
      <w:sz w:val="24"/>
      <w:szCs w:val="24"/>
      <w:lang w:eastAsia="en-US"/>
    </w:rPr>
  </w:style>
  <w:style w:type="character" w:customStyle="1" w:styleId="Char">
    <w:name w:val="页脚 Char"/>
    <w:basedOn w:val="a0"/>
    <w:link w:val="a4"/>
    <w:rsid w:val="00DB70B8"/>
    <w:rPr>
      <w:kern w:val="2"/>
      <w:sz w:val="18"/>
      <w:szCs w:val="18"/>
    </w:rPr>
  </w:style>
  <w:style w:type="paragraph" w:styleId="a9">
    <w:name w:val="Subtitle"/>
    <w:basedOn w:val="a"/>
    <w:link w:val="Char1"/>
    <w:qFormat/>
    <w:rsid w:val="00DB70B8"/>
    <w:pPr>
      <w:jc w:val="center"/>
    </w:pPr>
    <w:rPr>
      <w:b/>
      <w:bCs/>
    </w:rPr>
  </w:style>
  <w:style w:type="character" w:customStyle="1" w:styleId="Char1">
    <w:name w:val="副标题 Char"/>
    <w:basedOn w:val="a0"/>
    <w:link w:val="a9"/>
    <w:rsid w:val="00DB70B8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562</Characters>
  <Application>Microsoft Office Word</Application>
  <DocSecurity>0</DocSecurity>
  <Lines>4</Lines>
  <Paragraphs>1</Paragraphs>
  <ScaleCrop>false</ScaleCrop>
  <Company>南京中医药大学附属医院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20</cp:revision>
  <dcterms:created xsi:type="dcterms:W3CDTF">2014-08-29T03:55:00Z</dcterms:created>
  <dcterms:modified xsi:type="dcterms:W3CDTF">2014-09-02T03:58:00Z</dcterms:modified>
</cp:coreProperties>
</file>