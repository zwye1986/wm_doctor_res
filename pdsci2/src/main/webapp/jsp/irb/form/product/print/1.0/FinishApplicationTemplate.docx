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6FCE" w:rsidRDefault="000C6FCE" w:rsidP="000C6FCE">
      <w:pPr>
        <w:jc w:val="left"/>
        <w:rPr>
          <w:rFonts w:eastAsia="黑体"/>
          <w:sz w:val="28"/>
        </w:rPr>
      </w:pPr>
      <w:r>
        <w:rPr>
          <w:rFonts w:ascii="宋体" w:hAnsi="宋体" w:hint="eastAsia"/>
        </w:rPr>
        <w:t>编号：</w:t>
      </w:r>
      <w:r>
        <w:rPr>
          <w:rFonts w:eastAsia="黑体" w:hint="eastAsia"/>
        </w:rPr>
        <w:t>AF/SQ-08/01.0</w:t>
      </w:r>
    </w:p>
    <w:p w:rsidR="000C6FCE" w:rsidRDefault="000C6FCE" w:rsidP="000C6FCE">
      <w:pPr>
        <w:jc w:val="center"/>
        <w:rPr>
          <w:rFonts w:eastAsia="黑体"/>
          <w:sz w:val="28"/>
        </w:rPr>
      </w:pPr>
      <w:r>
        <w:rPr>
          <w:rFonts w:eastAsia="黑体" w:hint="eastAsia"/>
          <w:sz w:val="28"/>
        </w:rPr>
        <w:t>结题报告</w:t>
      </w:r>
    </w:p>
    <w:p w:rsidR="000C6FCE" w:rsidRDefault="000C6FCE" w:rsidP="000C6FC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9"/>
        <w:gridCol w:w="2131"/>
        <w:gridCol w:w="2130"/>
        <w:gridCol w:w="2132"/>
      </w:tblGrid>
      <w:tr w:rsidR="000C6FCE" w:rsidTr="00AB27A3">
        <w:tc>
          <w:tcPr>
            <w:tcW w:w="2129" w:type="dxa"/>
          </w:tcPr>
          <w:p w:rsidR="000C6FCE" w:rsidRDefault="000C6FCE" w:rsidP="00AB27A3">
            <w:pPr>
              <w:jc w:val="center"/>
            </w:pPr>
            <w:r>
              <w:rPr>
                <w:rFonts w:hAnsi="宋体"/>
              </w:rPr>
              <w:t>项目</w:t>
            </w:r>
          </w:p>
        </w:tc>
        <w:tc>
          <w:tcPr>
            <w:tcW w:w="6393" w:type="dxa"/>
            <w:gridSpan w:val="3"/>
          </w:tcPr>
          <w:p w:rsidR="000C6FCE" w:rsidRDefault="00AC4727" w:rsidP="00AB27A3">
            <w:pPr>
              <w:rPr>
                <w:rFonts w:ascii="楷体_GB2312" w:eastAsia="楷体_GB2312"/>
              </w:rPr>
            </w:pPr>
            <w:r w:rsidRPr="00D27B39">
              <w:rPr>
                <w:rFonts w:ascii="楷体_GB2312" w:eastAsia="楷体_GB2312"/>
              </w:rPr>
              <w:t>${projName}</w:t>
            </w:r>
          </w:p>
        </w:tc>
      </w:tr>
      <w:tr w:rsidR="000C6FCE" w:rsidTr="00AB27A3">
        <w:tc>
          <w:tcPr>
            <w:tcW w:w="2129" w:type="dxa"/>
          </w:tcPr>
          <w:p w:rsidR="000C6FCE" w:rsidRDefault="00AC4727" w:rsidP="00AB27A3">
            <w:pPr>
              <w:jc w:val="center"/>
              <w:rPr>
                <w:szCs w:val="21"/>
              </w:rPr>
            </w:pPr>
            <w:r>
              <w:rPr>
                <w:rFonts w:hAnsi="宋体" w:hint="eastAsia"/>
              </w:rPr>
              <w:t>期类别</w:t>
            </w:r>
          </w:p>
        </w:tc>
        <w:tc>
          <w:tcPr>
            <w:tcW w:w="2131" w:type="dxa"/>
          </w:tcPr>
          <w:p w:rsidR="000C6FCE" w:rsidRDefault="00AC4727" w:rsidP="00AB27A3">
            <w:pPr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${projSubTypeName}</w:t>
            </w:r>
          </w:p>
        </w:tc>
        <w:tc>
          <w:tcPr>
            <w:tcW w:w="2130" w:type="dxa"/>
          </w:tcPr>
          <w:p w:rsidR="000C6FCE" w:rsidRDefault="00AC4727" w:rsidP="00AB27A3">
            <w:pPr>
              <w:jc w:val="center"/>
              <w:rPr>
                <w:szCs w:val="21"/>
              </w:rPr>
            </w:pPr>
            <w:r>
              <w:rPr>
                <w:rFonts w:hAnsi="宋体" w:hint="eastAsia"/>
              </w:rPr>
              <w:t>项目来源</w:t>
            </w:r>
          </w:p>
        </w:tc>
        <w:tc>
          <w:tcPr>
            <w:tcW w:w="2132" w:type="dxa"/>
          </w:tcPr>
          <w:p w:rsidR="000C6FCE" w:rsidRDefault="00AC4727" w:rsidP="00AB27A3">
            <w:pPr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${projDeclarer}</w:t>
            </w:r>
          </w:p>
        </w:tc>
      </w:tr>
      <w:tr w:rsidR="000C6FCE" w:rsidTr="00AB27A3">
        <w:tc>
          <w:tcPr>
            <w:tcW w:w="2129" w:type="dxa"/>
          </w:tcPr>
          <w:p w:rsidR="000C6FCE" w:rsidRDefault="00AC4727" w:rsidP="00AB27A3">
            <w:pPr>
              <w:jc w:val="center"/>
              <w:rPr>
                <w:szCs w:val="21"/>
              </w:rPr>
            </w:pPr>
            <w:r>
              <w:rPr>
                <w:rFonts w:hAnsi="宋体" w:hint="eastAsia"/>
              </w:rPr>
              <w:t>专业组</w:t>
            </w:r>
          </w:p>
        </w:tc>
        <w:tc>
          <w:tcPr>
            <w:tcW w:w="2131" w:type="dxa"/>
          </w:tcPr>
          <w:p w:rsidR="000C6FCE" w:rsidRDefault="00AC4727" w:rsidP="00AB27A3">
            <w:pPr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${applyDeptName}</w:t>
            </w:r>
          </w:p>
        </w:tc>
        <w:tc>
          <w:tcPr>
            <w:tcW w:w="2130" w:type="dxa"/>
          </w:tcPr>
          <w:p w:rsidR="000C6FCE" w:rsidRDefault="00AC4727" w:rsidP="00AB27A3">
            <w:pPr>
              <w:jc w:val="center"/>
              <w:rPr>
                <w:szCs w:val="21"/>
              </w:rPr>
            </w:pPr>
            <w:r>
              <w:rPr>
                <w:rFonts w:hAnsi="宋体" w:hint="eastAsia"/>
              </w:rPr>
              <w:t>主要研究者</w:t>
            </w:r>
          </w:p>
        </w:tc>
        <w:tc>
          <w:tcPr>
            <w:tcW w:w="2132" w:type="dxa"/>
          </w:tcPr>
          <w:p w:rsidR="000C6FCE" w:rsidRDefault="00AC4727" w:rsidP="00AB27A3">
            <w:pPr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${applyUserName}</w:t>
            </w:r>
          </w:p>
        </w:tc>
      </w:tr>
    </w:tbl>
    <w:p w:rsidR="000C6FCE" w:rsidRDefault="000C6FCE" w:rsidP="000C6FCE"/>
    <w:p w:rsidR="000C6FCE" w:rsidRDefault="000C6FCE" w:rsidP="000C6FCE">
      <w:pPr>
        <w:rPr>
          <w:rFonts w:eastAsia="黑体"/>
          <w:sz w:val="24"/>
        </w:rPr>
      </w:pPr>
      <w:r>
        <w:rPr>
          <w:rFonts w:eastAsia="黑体" w:hint="eastAsia"/>
          <w:sz w:val="24"/>
        </w:rPr>
        <w:t>一、受试者信息</w:t>
      </w:r>
    </w:p>
    <w:p w:rsidR="000C6FCE" w:rsidRDefault="000C6FCE" w:rsidP="008D2056">
      <w:pPr>
        <w:numPr>
          <w:ilvl w:val="0"/>
          <w:numId w:val="13"/>
        </w:numPr>
        <w:rPr>
          <w:b/>
          <w:bCs/>
        </w:rPr>
      </w:pPr>
      <w:r>
        <w:rPr>
          <w:rFonts w:hint="eastAsia"/>
        </w:rPr>
        <w:t>合同研究总例数：</w:t>
      </w:r>
      <w:r w:rsidR="008D2056" w:rsidRPr="00D016BF">
        <w:rPr>
          <w:rFonts w:ascii="楷体_GB2312" w:eastAsia="楷体_GB2312"/>
        </w:rPr>
        <w:t>${patientCount}</w:t>
      </w:r>
    </w:p>
    <w:p w:rsidR="000C6FCE" w:rsidRDefault="000C6FCE" w:rsidP="008D2056">
      <w:pPr>
        <w:numPr>
          <w:ilvl w:val="0"/>
          <w:numId w:val="13"/>
        </w:numPr>
        <w:rPr>
          <w:b/>
          <w:bCs/>
        </w:rPr>
      </w:pPr>
      <w:r>
        <w:rPr>
          <w:rFonts w:hint="eastAsia"/>
        </w:rPr>
        <w:t>已入组例数：</w:t>
      </w:r>
      <w:r w:rsidR="008D2056" w:rsidRPr="00D016BF">
        <w:rPr>
          <w:rFonts w:ascii="楷体_GB2312" w:eastAsia="楷体_GB2312"/>
        </w:rPr>
        <w:t>${inPatientNum}</w:t>
      </w:r>
    </w:p>
    <w:p w:rsidR="000C6FCE" w:rsidRDefault="000C6FCE" w:rsidP="008D2056">
      <w:pPr>
        <w:numPr>
          <w:ilvl w:val="0"/>
          <w:numId w:val="13"/>
        </w:numPr>
        <w:rPr>
          <w:b/>
          <w:bCs/>
        </w:rPr>
      </w:pPr>
      <w:r>
        <w:rPr>
          <w:rFonts w:hint="eastAsia"/>
        </w:rPr>
        <w:t>完成观察例数：</w:t>
      </w:r>
      <w:r w:rsidR="008D2056" w:rsidRPr="00D016BF">
        <w:rPr>
          <w:rFonts w:ascii="楷体_GB2312" w:eastAsia="楷体_GB2312"/>
        </w:rPr>
        <w:t>${finishPatientNum}</w:t>
      </w:r>
    </w:p>
    <w:p w:rsidR="000C6FCE" w:rsidRDefault="000C6FCE" w:rsidP="008D2056">
      <w:pPr>
        <w:numPr>
          <w:ilvl w:val="0"/>
          <w:numId w:val="13"/>
        </w:numPr>
      </w:pPr>
      <w:r>
        <w:rPr>
          <w:rFonts w:hint="eastAsia"/>
        </w:rPr>
        <w:t>提前退出例数：</w:t>
      </w:r>
      <w:r w:rsidR="008D2056" w:rsidRPr="00D016BF">
        <w:rPr>
          <w:rFonts w:ascii="楷体_GB2312" w:eastAsia="楷体_GB2312"/>
        </w:rPr>
        <w:t>${termiPatientNum}</w:t>
      </w:r>
    </w:p>
    <w:p w:rsidR="000C6FCE" w:rsidRDefault="000C6FCE" w:rsidP="00095258">
      <w:pPr>
        <w:numPr>
          <w:ilvl w:val="0"/>
          <w:numId w:val="13"/>
        </w:numPr>
      </w:pPr>
      <w:r>
        <w:rPr>
          <w:rFonts w:hint="eastAsia"/>
        </w:rPr>
        <w:t>严重不良事件例数：</w:t>
      </w:r>
      <w:r w:rsidR="00095258" w:rsidRPr="00D016BF">
        <w:rPr>
          <w:rFonts w:ascii="楷体_GB2312" w:eastAsia="楷体_GB2312"/>
        </w:rPr>
        <w:t>${saeNum}</w:t>
      </w:r>
    </w:p>
    <w:p w:rsidR="000C6FCE" w:rsidRDefault="000C6FCE" w:rsidP="00095258">
      <w:pPr>
        <w:numPr>
          <w:ilvl w:val="0"/>
          <w:numId w:val="13"/>
        </w:numPr>
      </w:pPr>
      <w:r>
        <w:rPr>
          <w:rFonts w:hint="eastAsia"/>
        </w:rPr>
        <w:t>已报告的严重不良事件例数：</w:t>
      </w:r>
      <w:r w:rsidR="00095258" w:rsidRPr="00D016BF">
        <w:rPr>
          <w:rFonts w:ascii="楷体_GB2312" w:eastAsia="楷体_GB2312"/>
        </w:rPr>
        <w:t>${saeReportNum}</w:t>
      </w:r>
    </w:p>
    <w:p w:rsidR="000C6FCE" w:rsidRDefault="000C6FCE" w:rsidP="000C6FCE">
      <w:pPr>
        <w:ind w:left="420"/>
      </w:pPr>
    </w:p>
    <w:p w:rsidR="000C6FCE" w:rsidRPr="00B65E33" w:rsidRDefault="000C6FCE" w:rsidP="00B65E33">
      <w:pPr>
        <w:pStyle w:val="aa"/>
        <w:numPr>
          <w:ilvl w:val="0"/>
          <w:numId w:val="14"/>
        </w:numPr>
        <w:ind w:firstLineChars="0"/>
        <w:rPr>
          <w:rFonts w:ascii="黑体" w:eastAsia="黑体" w:hAnsi="黑体"/>
          <w:sz w:val="24"/>
        </w:rPr>
      </w:pPr>
      <w:r w:rsidRPr="00B65E33">
        <w:rPr>
          <w:rFonts w:ascii="黑体" w:eastAsia="黑体" w:hAnsi="黑体" w:hint="eastAsia"/>
          <w:sz w:val="24"/>
        </w:rPr>
        <w:t>研究情况</w:t>
      </w:r>
    </w:p>
    <w:p w:rsidR="000C6FCE" w:rsidRPr="00D016BF" w:rsidRDefault="000C6FCE" w:rsidP="00095258">
      <w:pPr>
        <w:numPr>
          <w:ilvl w:val="0"/>
          <w:numId w:val="13"/>
        </w:numPr>
        <w:rPr>
          <w:rFonts w:ascii="楷体_GB2312" w:eastAsia="楷体_GB2312"/>
        </w:rPr>
      </w:pPr>
      <w:r>
        <w:rPr>
          <w:rFonts w:hint="eastAsia"/>
        </w:rPr>
        <w:t>研究开始日期：</w:t>
      </w:r>
      <w:r w:rsidR="00095258" w:rsidRPr="00D016BF">
        <w:rPr>
          <w:rFonts w:ascii="楷体_GB2312" w:eastAsia="楷体_GB2312"/>
        </w:rPr>
        <w:t>${projStartTime}</w:t>
      </w:r>
      <w:bookmarkStart w:id="0" w:name="_GoBack"/>
      <w:bookmarkEnd w:id="0"/>
    </w:p>
    <w:p w:rsidR="000C6FCE" w:rsidRDefault="000C6FCE" w:rsidP="00095258">
      <w:pPr>
        <w:numPr>
          <w:ilvl w:val="0"/>
          <w:numId w:val="13"/>
        </w:numPr>
      </w:pPr>
      <w:r>
        <w:rPr>
          <w:rFonts w:hint="eastAsia"/>
        </w:rPr>
        <w:t>最后完成日期</w:t>
      </w:r>
      <w:r w:rsidRPr="007E544F">
        <w:rPr>
          <w:rFonts w:ascii="楷体_GB2312" w:eastAsia="楷体_GB2312" w:hAnsi="楷体_GB2312" w:hint="eastAsia"/>
          <w:szCs w:val="21"/>
        </w:rPr>
        <w:t>：</w:t>
      </w:r>
      <w:r w:rsidR="00095258" w:rsidRPr="007E544F">
        <w:rPr>
          <w:rFonts w:ascii="楷体_GB2312" w:eastAsia="楷体_GB2312" w:hAnsi="楷体_GB2312"/>
          <w:szCs w:val="21"/>
        </w:rPr>
        <w:t>${projEndTime}</w:t>
      </w:r>
    </w:p>
    <w:p w:rsidR="000C6FCE" w:rsidRPr="00B65E33" w:rsidRDefault="000C6FCE" w:rsidP="00095258">
      <w:pPr>
        <w:numPr>
          <w:ilvl w:val="0"/>
          <w:numId w:val="13"/>
        </w:numPr>
        <w:rPr>
          <w:rFonts w:ascii="楷体_GB2312" w:eastAsia="楷体_GB2312"/>
        </w:rPr>
      </w:pPr>
      <w:r>
        <w:rPr>
          <w:rFonts w:hint="eastAsia"/>
        </w:rPr>
        <w:t>是否存在于研究干预相关的、非预期的严重不良事件：</w:t>
      </w:r>
      <w:r w:rsidR="00095258" w:rsidRPr="007E544F">
        <w:rPr>
          <w:rFonts w:ascii="楷体_GB2312" w:eastAsia="楷体_GB2312" w:hAnsi="楷体_GB2312"/>
          <w:szCs w:val="21"/>
        </w:rPr>
        <w:t>${researchProgress1}</w:t>
      </w:r>
    </w:p>
    <w:p w:rsidR="000C6FCE" w:rsidRPr="007E544F" w:rsidRDefault="000C6FCE" w:rsidP="00697343">
      <w:pPr>
        <w:numPr>
          <w:ilvl w:val="0"/>
          <w:numId w:val="13"/>
        </w:numPr>
        <w:rPr>
          <w:rFonts w:ascii="楷体_GB2312" w:eastAsia="楷体_GB2312" w:hAnsi="楷体_GB2312"/>
          <w:szCs w:val="21"/>
        </w:rPr>
      </w:pPr>
      <w:r>
        <w:rPr>
          <w:rFonts w:hint="eastAsia"/>
        </w:rPr>
        <w:t>研究中是否存在影响受试者权益的问题：</w:t>
      </w:r>
      <w:r w:rsidR="00095258" w:rsidRPr="007E544F">
        <w:rPr>
          <w:rFonts w:ascii="楷体_GB2312" w:eastAsia="楷体_GB2312" w:hAnsi="楷体_GB2312"/>
          <w:szCs w:val="21"/>
        </w:rPr>
        <w:t>${researchProgress2}</w:t>
      </w:r>
      <w:r w:rsidRPr="007E544F">
        <w:rPr>
          <w:rFonts w:ascii="楷体_GB2312" w:eastAsia="楷体_GB2312" w:hAnsi="楷体_GB2312" w:hint="eastAsia"/>
          <w:szCs w:val="21"/>
        </w:rPr>
        <w:t>→请说明</w:t>
      </w:r>
      <w:r w:rsidR="00095258" w:rsidRPr="007E544F">
        <w:rPr>
          <w:rFonts w:ascii="楷体_GB2312" w:eastAsia="楷体_GB2312" w:hAnsi="楷体_GB2312" w:hint="eastAsia"/>
          <w:szCs w:val="21"/>
        </w:rPr>
        <w:t>：</w:t>
      </w:r>
      <w:r w:rsidR="00697343" w:rsidRPr="007E544F">
        <w:rPr>
          <w:rFonts w:ascii="楷体_GB2312" w:eastAsia="楷体_GB2312" w:hAnsi="楷体_GB2312"/>
          <w:szCs w:val="21"/>
        </w:rPr>
        <w:t>${progress2Explain}</w:t>
      </w:r>
    </w:p>
    <w:p w:rsidR="000C6FCE" w:rsidRDefault="000C6FCE" w:rsidP="00697343">
      <w:pPr>
        <w:numPr>
          <w:ilvl w:val="0"/>
          <w:numId w:val="13"/>
        </w:numPr>
      </w:pPr>
      <w:r>
        <w:rPr>
          <w:rFonts w:hint="eastAsia"/>
        </w:rPr>
        <w:t>严重不良事件或方案规定必须报告的重要医学事件已经及时报告：</w:t>
      </w:r>
      <w:r w:rsidR="00697343" w:rsidRPr="007E544F">
        <w:rPr>
          <w:rFonts w:ascii="楷体_GB2312" w:eastAsia="楷体_GB2312" w:hAnsi="楷体_GB2312"/>
          <w:szCs w:val="21"/>
        </w:rPr>
        <w:t>${researchProgress3}</w:t>
      </w:r>
    </w:p>
    <w:p w:rsidR="000C6FCE" w:rsidRDefault="000C6FCE" w:rsidP="000C6FC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1"/>
        <w:gridCol w:w="2130"/>
        <w:gridCol w:w="2131"/>
        <w:gridCol w:w="2130"/>
      </w:tblGrid>
      <w:tr w:rsidR="000C6FCE" w:rsidTr="00AB27A3">
        <w:tc>
          <w:tcPr>
            <w:tcW w:w="2131" w:type="dxa"/>
          </w:tcPr>
          <w:p w:rsidR="000C6FCE" w:rsidRDefault="000C6FCE" w:rsidP="00AB27A3">
            <w:pPr>
              <w:jc w:val="center"/>
              <w:rPr>
                <w:szCs w:val="21"/>
              </w:rPr>
            </w:pPr>
            <w:r>
              <w:rPr>
                <w:rFonts w:hAnsi="宋体" w:hint="eastAsia"/>
              </w:rPr>
              <w:t>申请人签字</w:t>
            </w:r>
          </w:p>
        </w:tc>
        <w:tc>
          <w:tcPr>
            <w:tcW w:w="2130" w:type="dxa"/>
          </w:tcPr>
          <w:p w:rsidR="000C6FCE" w:rsidRDefault="00B42176" w:rsidP="00AB27A3">
            <w:pPr>
              <w:jc w:val="center"/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${applyManName}</w:t>
            </w:r>
          </w:p>
        </w:tc>
        <w:tc>
          <w:tcPr>
            <w:tcW w:w="2131" w:type="dxa"/>
          </w:tcPr>
          <w:p w:rsidR="000C6FCE" w:rsidRDefault="000C6FCE" w:rsidP="00AB27A3">
            <w:pPr>
              <w:jc w:val="center"/>
              <w:rPr>
                <w:szCs w:val="21"/>
              </w:rPr>
            </w:pPr>
            <w:r>
              <w:rPr>
                <w:rFonts w:hAnsi="宋体"/>
              </w:rPr>
              <w:t>日期</w:t>
            </w:r>
          </w:p>
        </w:tc>
        <w:tc>
          <w:tcPr>
            <w:tcW w:w="2130" w:type="dxa"/>
          </w:tcPr>
          <w:p w:rsidR="000C6FCE" w:rsidRDefault="00B42176" w:rsidP="00AB27A3">
            <w:pPr>
              <w:jc w:val="center"/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${applyDate}</w:t>
            </w:r>
          </w:p>
        </w:tc>
      </w:tr>
    </w:tbl>
    <w:p w:rsidR="00E37488" w:rsidRPr="000C6FCE" w:rsidRDefault="00E37488" w:rsidP="000C6FCE"/>
    <w:sectPr w:rsidR="00E37488" w:rsidRPr="000C6FCE">
      <w:footerReference w:type="even" r:id="rId7"/>
      <w:footerReference w:type="default" r:id="rId8"/>
      <w:pgSz w:w="11906" w:h="16838"/>
      <w:pgMar w:top="1440" w:right="1800" w:bottom="1440" w:left="1800" w:header="851" w:footer="992" w:gutter="0"/>
      <w:cols w:space="720"/>
      <w:docGrid w:type="lines" w:linePitch="38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66C6" w:rsidRDefault="004166C6">
      <w:r>
        <w:separator/>
      </w:r>
    </w:p>
  </w:endnote>
  <w:endnote w:type="continuationSeparator" w:id="0">
    <w:p w:rsidR="004166C6" w:rsidRDefault="004166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1" w:usb1="080E0000" w:usb2="0000000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0309" w:rsidRDefault="00245C34">
    <w:pPr>
      <w:pStyle w:val="a4"/>
      <w:framePr w:h="0" w:wrap="around" w:vAnchor="text" w:hAnchor="margin" w:xAlign="right" w:y="1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end"/>
    </w:r>
  </w:p>
  <w:p w:rsidR="00B50309" w:rsidRDefault="00B50309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0309" w:rsidRDefault="00B50309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66C6" w:rsidRDefault="004166C6">
      <w:r>
        <w:separator/>
      </w:r>
    </w:p>
  </w:footnote>
  <w:footnote w:type="continuationSeparator" w:id="0">
    <w:p w:rsidR="004166C6" w:rsidRDefault="004166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singleLevel"/>
    <w:tmpl w:val="00000001"/>
    <w:lvl w:ilvl="0">
      <w:start w:val="1"/>
      <w:numFmt w:val="chineseCounting"/>
      <w:suff w:val="nothing"/>
      <w:lvlText w:val="%1、"/>
      <w:lvlJc w:val="left"/>
      <w:pPr>
        <w:ind w:left="0" w:firstLine="0"/>
      </w:pPr>
    </w:lvl>
  </w:abstractNum>
  <w:abstractNum w:abstractNumId="1">
    <w:nsid w:val="00000008"/>
    <w:multiLevelType w:val="singleLevel"/>
    <w:tmpl w:val="00000008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sz w:val="13"/>
      </w:rPr>
    </w:lvl>
  </w:abstractNum>
  <w:abstractNum w:abstractNumId="2">
    <w:nsid w:val="00000009"/>
    <w:multiLevelType w:val="singleLevel"/>
    <w:tmpl w:val="00000009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sz w:val="13"/>
      </w:rPr>
    </w:lvl>
  </w:abstractNum>
  <w:abstractNum w:abstractNumId="3">
    <w:nsid w:val="0000000A"/>
    <w:multiLevelType w:val="singleLevel"/>
    <w:tmpl w:val="0000000A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sz w:val="13"/>
      </w:rPr>
    </w:lvl>
  </w:abstractNum>
  <w:abstractNum w:abstractNumId="4">
    <w:nsid w:val="0000000B"/>
    <w:multiLevelType w:val="singleLevel"/>
    <w:tmpl w:val="0000000B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sz w:val="13"/>
      </w:rPr>
    </w:lvl>
  </w:abstractNum>
  <w:abstractNum w:abstractNumId="5">
    <w:nsid w:val="0000000C"/>
    <w:multiLevelType w:val="singleLevel"/>
    <w:tmpl w:val="0000000C"/>
    <w:lvl w:ilvl="0">
      <w:start w:val="2"/>
      <w:numFmt w:val="chineseCounting"/>
      <w:suff w:val="nothing"/>
      <w:lvlText w:val="%1、"/>
      <w:lvlJc w:val="left"/>
      <w:pPr>
        <w:ind w:left="0" w:firstLine="0"/>
      </w:pPr>
    </w:lvl>
  </w:abstractNum>
  <w:abstractNum w:abstractNumId="6">
    <w:nsid w:val="19BB5728"/>
    <w:multiLevelType w:val="hybridMultilevel"/>
    <w:tmpl w:val="E594EDFE"/>
    <w:lvl w:ilvl="0" w:tplc="2C4E1BD2">
      <w:start w:val="1"/>
      <w:numFmt w:val="bullet"/>
      <w:lvlText w:val="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>
    <w:nsid w:val="1FBE046D"/>
    <w:multiLevelType w:val="singleLevel"/>
    <w:tmpl w:val="94D098CC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sz w:val="13"/>
      </w:rPr>
    </w:lvl>
  </w:abstractNum>
  <w:abstractNum w:abstractNumId="8">
    <w:nsid w:val="44C5769C"/>
    <w:multiLevelType w:val="singleLevel"/>
    <w:tmpl w:val="55DC3246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sz w:val="13"/>
      </w:rPr>
    </w:lvl>
  </w:abstractNum>
  <w:abstractNum w:abstractNumId="9">
    <w:nsid w:val="5A0D6755"/>
    <w:multiLevelType w:val="hybridMultilevel"/>
    <w:tmpl w:val="F35E191A"/>
    <w:lvl w:ilvl="0" w:tplc="1674E8EC">
      <w:start w:val="1"/>
      <w:numFmt w:val="bullet"/>
      <w:lvlText w:val="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0">
    <w:nsid w:val="60881DC5"/>
    <w:multiLevelType w:val="hybridMultilevel"/>
    <w:tmpl w:val="9C78179E"/>
    <w:lvl w:ilvl="0" w:tplc="F5265CB8">
      <w:start w:val="2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67372E6"/>
    <w:multiLevelType w:val="singleLevel"/>
    <w:tmpl w:val="00000000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sz w:val="13"/>
      </w:rPr>
    </w:lvl>
  </w:abstractNum>
  <w:abstractNum w:abstractNumId="12">
    <w:nsid w:val="7ED46AA1"/>
    <w:multiLevelType w:val="hybridMultilevel"/>
    <w:tmpl w:val="AE6E68E2"/>
    <w:lvl w:ilvl="0" w:tplc="5B56606C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9"/>
  </w:num>
  <w:num w:numId="3">
    <w:abstractNumId w:val="7"/>
  </w:num>
  <w:num w:numId="4">
    <w:abstractNumId w:val="4"/>
  </w:num>
  <w:num w:numId="5">
    <w:abstractNumId w:val="0"/>
    <w:lvlOverride w:ilvl="0">
      <w:startOverride w:val="1"/>
    </w:lvlOverride>
  </w:num>
  <w:num w:numId="6">
    <w:abstractNumId w:val="3"/>
  </w:num>
  <w:num w:numId="7">
    <w:abstractNumId w:val="5"/>
    <w:lvlOverride w:ilvl="0">
      <w:startOverride w:val="2"/>
    </w:lvlOverride>
  </w:num>
  <w:num w:numId="8">
    <w:abstractNumId w:val="2"/>
  </w:num>
  <w:num w:numId="9">
    <w:abstractNumId w:val="4"/>
    <w:lvlOverride w:ilvl="0">
      <w:startOverride w:val="3"/>
    </w:lvlOverride>
  </w:num>
  <w:num w:numId="10">
    <w:abstractNumId w:val="8"/>
  </w:num>
  <w:num w:numId="11">
    <w:abstractNumId w:val="1"/>
  </w:num>
  <w:num w:numId="12">
    <w:abstractNumId w:val="12"/>
  </w:num>
  <w:num w:numId="13">
    <w:abstractNumId w:val="11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387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65038"/>
    <w:rsid w:val="00024723"/>
    <w:rsid w:val="000419E2"/>
    <w:rsid w:val="0007773B"/>
    <w:rsid w:val="00085B8F"/>
    <w:rsid w:val="00095258"/>
    <w:rsid w:val="000A7020"/>
    <w:rsid w:val="000B4419"/>
    <w:rsid w:val="000C6FCE"/>
    <w:rsid w:val="000F7247"/>
    <w:rsid w:val="00245C34"/>
    <w:rsid w:val="00283D4D"/>
    <w:rsid w:val="00315D0B"/>
    <w:rsid w:val="00362C57"/>
    <w:rsid w:val="004166C6"/>
    <w:rsid w:val="004C00DD"/>
    <w:rsid w:val="00515D36"/>
    <w:rsid w:val="00542A24"/>
    <w:rsid w:val="005E1F21"/>
    <w:rsid w:val="006138D3"/>
    <w:rsid w:val="006538E7"/>
    <w:rsid w:val="00697343"/>
    <w:rsid w:val="006A5A08"/>
    <w:rsid w:val="006F2253"/>
    <w:rsid w:val="0071392C"/>
    <w:rsid w:val="007A05DD"/>
    <w:rsid w:val="007A52CD"/>
    <w:rsid w:val="007C0D08"/>
    <w:rsid w:val="007D1520"/>
    <w:rsid w:val="007E544F"/>
    <w:rsid w:val="008C721D"/>
    <w:rsid w:val="008D2056"/>
    <w:rsid w:val="009030DC"/>
    <w:rsid w:val="009174A7"/>
    <w:rsid w:val="00995796"/>
    <w:rsid w:val="009D59DF"/>
    <w:rsid w:val="00AB3C07"/>
    <w:rsid w:val="00AC4727"/>
    <w:rsid w:val="00AD6BC0"/>
    <w:rsid w:val="00AF418E"/>
    <w:rsid w:val="00B42176"/>
    <w:rsid w:val="00B50309"/>
    <w:rsid w:val="00B65E33"/>
    <w:rsid w:val="00B66F3A"/>
    <w:rsid w:val="00B93E91"/>
    <w:rsid w:val="00BD5DA0"/>
    <w:rsid w:val="00C00BE1"/>
    <w:rsid w:val="00C0334F"/>
    <w:rsid w:val="00C241A6"/>
    <w:rsid w:val="00C75BF1"/>
    <w:rsid w:val="00CE2B7C"/>
    <w:rsid w:val="00D016BF"/>
    <w:rsid w:val="00D27B39"/>
    <w:rsid w:val="00D32F67"/>
    <w:rsid w:val="00D336D8"/>
    <w:rsid w:val="00D42324"/>
    <w:rsid w:val="00D775E9"/>
    <w:rsid w:val="00DB70B8"/>
    <w:rsid w:val="00DC2FB6"/>
    <w:rsid w:val="00E064E3"/>
    <w:rsid w:val="00E33A2D"/>
    <w:rsid w:val="00E37488"/>
    <w:rsid w:val="00EB02C1"/>
    <w:rsid w:val="00EE5F87"/>
    <w:rsid w:val="00F051E1"/>
    <w:rsid w:val="00F448D7"/>
    <w:rsid w:val="00F53370"/>
    <w:rsid w:val="00F65038"/>
    <w:rsid w:val="00F839D3"/>
    <w:rsid w:val="00F95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66326A17-4390-46E1-B170-145D46CBD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2253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6F2253"/>
    <w:pPr>
      <w:keepNext/>
      <w:widowControl/>
      <w:jc w:val="left"/>
      <w:outlineLvl w:val="0"/>
    </w:pPr>
    <w:rPr>
      <w:rFonts w:ascii="Arial" w:eastAsia="Times New Roman" w:hAnsi="Arial" w:cs="Angsana New"/>
      <w:b/>
      <w:bCs/>
      <w:kern w:val="0"/>
      <w:sz w:val="24"/>
      <w:u w:val="single"/>
      <w:lang w:eastAsia="en-US"/>
    </w:rPr>
  </w:style>
  <w:style w:type="paragraph" w:styleId="2">
    <w:name w:val="heading 2"/>
    <w:basedOn w:val="a"/>
    <w:next w:val="a"/>
    <w:qFormat/>
    <w:rsid w:val="006F2253"/>
    <w:pPr>
      <w:keepNext/>
      <w:widowControl/>
      <w:ind w:left="720"/>
      <w:jc w:val="left"/>
      <w:outlineLvl w:val="1"/>
    </w:pPr>
    <w:rPr>
      <w:rFonts w:cs="Angsana New"/>
      <w:b/>
      <w:bCs/>
      <w:kern w:val="0"/>
      <w:sz w:val="28"/>
      <w:szCs w:val="28"/>
      <w:u w:val="single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6F22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link w:val="Char"/>
    <w:rsid w:val="006F22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rsid w:val="006F2253"/>
  </w:style>
  <w:style w:type="paragraph" w:styleId="a6">
    <w:name w:val="Body Text Indent"/>
    <w:basedOn w:val="a"/>
    <w:rsid w:val="006F2253"/>
    <w:pPr>
      <w:ind w:firstLineChars="200" w:firstLine="420"/>
    </w:pPr>
  </w:style>
  <w:style w:type="paragraph" w:styleId="a7">
    <w:name w:val="Title"/>
    <w:basedOn w:val="a"/>
    <w:link w:val="Char0"/>
    <w:qFormat/>
    <w:rsid w:val="006F2253"/>
    <w:pPr>
      <w:widowControl/>
      <w:jc w:val="center"/>
    </w:pPr>
    <w:rPr>
      <w:rFonts w:cs="Angsana New"/>
      <w:b/>
      <w:bCs/>
      <w:kern w:val="0"/>
      <w:sz w:val="24"/>
      <w:lang w:eastAsia="en-US"/>
    </w:rPr>
  </w:style>
  <w:style w:type="paragraph" w:styleId="10">
    <w:name w:val="toc 1"/>
    <w:basedOn w:val="a"/>
    <w:next w:val="a"/>
    <w:autoRedefine/>
    <w:semiHidden/>
    <w:rsid w:val="006F2253"/>
    <w:pPr>
      <w:widowControl/>
      <w:spacing w:before="120" w:after="120"/>
    </w:pPr>
    <w:rPr>
      <w:rFonts w:cs="Angsana New"/>
      <w:kern w:val="0"/>
    </w:rPr>
  </w:style>
  <w:style w:type="paragraph" w:customStyle="1" w:styleId="Level1">
    <w:name w:val="Level 1"/>
    <w:rsid w:val="006F2253"/>
    <w:pPr>
      <w:widowControl w:val="0"/>
      <w:ind w:left="720"/>
      <w:jc w:val="both"/>
    </w:pPr>
    <w:rPr>
      <w:rFonts w:eastAsia="Times New Roman"/>
      <w:sz w:val="24"/>
      <w:szCs w:val="24"/>
      <w:lang w:eastAsia="en-US"/>
    </w:rPr>
  </w:style>
  <w:style w:type="paragraph" w:styleId="20">
    <w:name w:val="Body Text 2"/>
    <w:basedOn w:val="a"/>
    <w:rsid w:val="006F2253"/>
    <w:pPr>
      <w:widowControl/>
      <w:spacing w:after="120" w:line="240" w:lineRule="exact"/>
      <w:jc w:val="left"/>
    </w:pPr>
    <w:rPr>
      <w:rFonts w:eastAsia="Times New Roman" w:cs="Angsana New"/>
      <w:b/>
      <w:bCs/>
      <w:kern w:val="0"/>
      <w:sz w:val="24"/>
      <w:lang w:eastAsia="en-US"/>
    </w:rPr>
  </w:style>
  <w:style w:type="paragraph" w:styleId="a8">
    <w:name w:val="Plain Text"/>
    <w:basedOn w:val="a"/>
    <w:rsid w:val="006F2253"/>
    <w:pPr>
      <w:widowControl/>
      <w:jc w:val="left"/>
    </w:pPr>
    <w:rPr>
      <w:rFonts w:ascii="Courier New" w:hAnsi="Courier New"/>
      <w:kern w:val="0"/>
      <w:szCs w:val="20"/>
      <w:lang w:eastAsia="en-US"/>
    </w:rPr>
  </w:style>
  <w:style w:type="character" w:customStyle="1" w:styleId="Char0">
    <w:name w:val="标题 Char"/>
    <w:basedOn w:val="a0"/>
    <w:link w:val="a7"/>
    <w:rsid w:val="00DB70B8"/>
    <w:rPr>
      <w:rFonts w:cs="Angsana New"/>
      <w:b/>
      <w:bCs/>
      <w:sz w:val="24"/>
      <w:szCs w:val="24"/>
      <w:lang w:eastAsia="en-US"/>
    </w:rPr>
  </w:style>
  <w:style w:type="character" w:customStyle="1" w:styleId="Char">
    <w:name w:val="页脚 Char"/>
    <w:basedOn w:val="a0"/>
    <w:link w:val="a4"/>
    <w:rsid w:val="00DB70B8"/>
    <w:rPr>
      <w:kern w:val="2"/>
      <w:sz w:val="18"/>
      <w:szCs w:val="18"/>
    </w:rPr>
  </w:style>
  <w:style w:type="paragraph" w:styleId="a9">
    <w:name w:val="Subtitle"/>
    <w:basedOn w:val="a"/>
    <w:link w:val="Char1"/>
    <w:qFormat/>
    <w:rsid w:val="00DB70B8"/>
    <w:pPr>
      <w:jc w:val="center"/>
    </w:pPr>
    <w:rPr>
      <w:b/>
      <w:bCs/>
    </w:rPr>
  </w:style>
  <w:style w:type="character" w:customStyle="1" w:styleId="Char1">
    <w:name w:val="副标题 Char"/>
    <w:basedOn w:val="a0"/>
    <w:link w:val="a9"/>
    <w:rsid w:val="00DB70B8"/>
    <w:rPr>
      <w:b/>
      <w:bCs/>
      <w:kern w:val="2"/>
      <w:sz w:val="21"/>
      <w:szCs w:val="24"/>
    </w:rPr>
  </w:style>
  <w:style w:type="paragraph" w:styleId="aa">
    <w:name w:val="List Paragraph"/>
    <w:basedOn w:val="a"/>
    <w:uiPriority w:val="34"/>
    <w:qFormat/>
    <w:rsid w:val="00085B8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020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3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80</Words>
  <Characters>456</Characters>
  <Application>Microsoft Office Word</Application>
  <DocSecurity>0</DocSecurity>
  <Lines>3</Lines>
  <Paragraphs>1</Paragraphs>
  <ScaleCrop>false</ScaleCrop>
  <Company>南京中医药大学附属医院</Company>
  <LinksUpToDate>false</LinksUpToDate>
  <CharactersWithSpaces>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南京中医药大学附属医院（江苏省中医院）</dc:title>
  <dc:creator>熊宁宁</dc:creator>
  <cp:lastModifiedBy>深度技术</cp:lastModifiedBy>
  <cp:revision>36</cp:revision>
  <dcterms:created xsi:type="dcterms:W3CDTF">2014-08-29T03:55:00Z</dcterms:created>
  <dcterms:modified xsi:type="dcterms:W3CDTF">2014-09-02T05:44:00Z</dcterms:modified>
</cp:coreProperties>
</file>